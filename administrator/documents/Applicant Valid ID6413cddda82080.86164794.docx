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D38" w:rsidRDefault="00D93E73">
      <w:pPr>
        <w:spacing w:before="83"/>
        <w:ind w:left="3659"/>
        <w:rPr>
          <w:rFonts w:ascii="Arial" w:eastAsia="Arial" w:hAnsi="Arial" w:cs="Arial"/>
          <w:sz w:val="16"/>
          <w:szCs w:val="16"/>
        </w:rPr>
      </w:pPr>
      <w:r>
        <w:pict>
          <v:group id="_x0000_s1065" style="position:absolute;left:0;text-align:left;margin-left:49.75pt;margin-top:293.5pt;width:495.45pt;height:0;z-index:-251657728;mso-position-horizontal-relative:page;mso-position-vertical-relative:page" coordorigin="995,5870" coordsize="9909,0">
            <v:shape id="_x0000_s1066" style="position:absolute;left:995;top:5870;width:9909;height:0" coordorigin="995,5870" coordsize="9909,0" path="m995,5870r9910,e" filled="f" strokeweight=".22381mm">
              <v:stroke dashstyle="dash"/>
              <v:path arrowok="t"/>
            </v:shape>
            <w10:wrap anchorx="page" anchory="page"/>
          </v:group>
        </w:pict>
      </w:r>
      <w:r>
        <w:pict>
          <v:group id="_x0000_s1026" style="position:absolute;left:0;text-align:left;margin-left:49.45pt;margin-top:79.7pt;width:496.1pt;height:187.8pt;z-index:-251660800;mso-position-horizontal-relative:page;mso-position-vertical-relative:page" coordorigin="989,1594" coordsize="9922,3756">
            <v:shape id="_x0000_s1038" style="position:absolute;left:1002;top:1600;width:0;height:3743" coordorigin="1002,1600" coordsize="0,3743" path="m1002,1600r,3743e" filled="f" strokeweight=".22381mm">
              <v:path arrowok="t"/>
            </v:shape>
            <v:shape id="_x0000_s1037" style="position:absolute;left:995;top:2139;width:3058;height:0" coordorigin="995,2139" coordsize="3058,0" path="m995,2139r3058,e" filled="f" strokeweight=".22381mm">
              <v:path arrowok="t"/>
            </v:shape>
            <v:shape id="_x0000_s1036" style="position:absolute;left:995;top:2672;width:3058;height:0" coordorigin="995,2672" coordsize="3058,0" path="m995,2672r3058,e" filled="f" strokeweight=".22381mm">
              <v:path arrowok="t"/>
            </v:shape>
            <v:shape id="_x0000_s1035" style="position:absolute;left:995;top:3205;width:3058;height:0" coordorigin="995,3205" coordsize="3058,0" path="m995,3205r3058,e" filled="f" strokeweight=".22381mm">
              <v:path arrowok="t"/>
            </v:shape>
            <v:shape id="_x0000_s1034" style="position:absolute;left:995;top:3738;width:3058;height:0" coordorigin="995,3738" coordsize="3058,0" path="m995,3738r3058,e" filled="f" strokeweight=".22381mm">
              <v:path arrowok="t"/>
            </v:shape>
            <v:shape id="_x0000_s1033" style="position:absolute;left:995;top:4271;width:3058;height:0" coordorigin="995,4271" coordsize="3058,0" path="m995,4271r3058,e" filled="f" strokeweight=".22381mm">
              <v:path arrowok="t"/>
            </v:shape>
            <v:shape id="_x0000_s1032" style="position:absolute;left:4047;top:1600;width:0;height:3210" coordorigin="4047,1600" coordsize="0,3210" path="m4047,1600r,3210e" filled="f" strokeweight=".22381mm">
              <v:path arrowok="t"/>
            </v:shape>
            <v:shape id="_x0000_s1031" style="position:absolute;left:7473;top:1600;width:0;height:3210" coordorigin="7473,1600" coordsize="0,3210" path="m7473,1600r,3210e" filled="f" strokeweight=".22381mm">
              <v:path arrowok="t"/>
            </v:shape>
            <v:shape id="_x0000_s1030" style="position:absolute;left:995;top:1607;width:9909;height:0" coordorigin="995,1607" coordsize="9909,0" path="m995,1607r9910,e" filled="f" strokeweight=".22381mm">
              <v:path arrowok="t"/>
            </v:shape>
            <v:shape id="_x0000_s1029" style="position:absolute;left:995;top:4804;width:9909;height:0" coordorigin="995,4804" coordsize="9909,0" path="m995,4804r9910,e" filled="f" strokeweight=".22381mm">
              <v:path arrowok="t"/>
            </v:shape>
            <v:shape id="_x0000_s1028" style="position:absolute;left:995;top:5337;width:9909;height:0" coordorigin="995,5337" coordsize="9909,0" path="m995,5337r9910,e" filled="f" strokeweight=".22381mm">
              <v:path arrowok="t"/>
            </v:shape>
            <v:shape id="_x0000_s1027" style="position:absolute;left:10898;top:1600;width:0;height:3743" coordorigin="10898,1600" coordsize="0,3743" path="m10898,1600r,3743e" filled="f" strokeweight=".22381mm">
              <v:path arrowok="t"/>
            </v:shape>
            <w10:wrap anchorx="page" anchory="page"/>
          </v:group>
        </w:pict>
      </w:r>
      <w:r w:rsidR="00D23766">
        <w:rPr>
          <w:rFonts w:ascii="Arial" w:eastAsia="Arial" w:hAnsi="Arial" w:cs="Arial"/>
          <w:b/>
          <w:w w:val="103"/>
          <w:sz w:val="16"/>
          <w:szCs w:val="16"/>
        </w:rPr>
        <w:t>ID</w:t>
      </w:r>
      <w:r w:rsidR="00D23766">
        <w:rPr>
          <w:rFonts w:ascii="Arial" w:eastAsia="Arial" w:hAnsi="Arial" w:cs="Arial"/>
          <w:b/>
          <w:sz w:val="16"/>
          <w:szCs w:val="16"/>
        </w:rPr>
        <w:t xml:space="preserve"> </w:t>
      </w:r>
      <w:r w:rsidR="00D23766">
        <w:rPr>
          <w:rFonts w:ascii="Arial" w:eastAsia="Arial" w:hAnsi="Arial" w:cs="Arial"/>
          <w:b/>
          <w:w w:val="103"/>
          <w:sz w:val="16"/>
          <w:szCs w:val="16"/>
        </w:rPr>
        <w:t>APPLICATION</w:t>
      </w:r>
      <w:r w:rsidR="00D23766">
        <w:rPr>
          <w:rFonts w:ascii="Arial" w:eastAsia="Arial" w:hAnsi="Arial" w:cs="Arial"/>
          <w:b/>
          <w:sz w:val="16"/>
          <w:szCs w:val="16"/>
        </w:rPr>
        <w:t xml:space="preserve"> </w:t>
      </w:r>
      <w:r w:rsidR="00D23766">
        <w:rPr>
          <w:rFonts w:ascii="Arial" w:eastAsia="Arial" w:hAnsi="Arial" w:cs="Arial"/>
          <w:b/>
          <w:w w:val="103"/>
          <w:sz w:val="16"/>
          <w:szCs w:val="16"/>
        </w:rPr>
        <w:t>FOR</w:t>
      </w:r>
      <w:r w:rsidR="00D23766">
        <w:rPr>
          <w:rFonts w:ascii="Arial" w:eastAsia="Arial" w:hAnsi="Arial" w:cs="Arial"/>
          <w:b/>
          <w:sz w:val="16"/>
          <w:szCs w:val="16"/>
        </w:rPr>
        <w:t xml:space="preserve"> </w:t>
      </w:r>
      <w:r w:rsidR="00D23766">
        <w:rPr>
          <w:rFonts w:ascii="Arial" w:eastAsia="Arial" w:hAnsi="Arial" w:cs="Arial"/>
          <w:b/>
          <w:w w:val="103"/>
          <w:sz w:val="16"/>
          <w:szCs w:val="16"/>
        </w:rPr>
        <w:t>FRESHMEN</w:t>
      </w:r>
    </w:p>
    <w:p w:rsidR="00FE4D38" w:rsidRDefault="00FE4D38">
      <w:pPr>
        <w:spacing w:before="3" w:line="120" w:lineRule="exact"/>
        <w:rPr>
          <w:sz w:val="13"/>
          <w:szCs w:val="13"/>
        </w:rPr>
      </w:pPr>
    </w:p>
    <w:p w:rsidR="00FE4D38" w:rsidRDefault="00FE4D38">
      <w:pPr>
        <w:spacing w:line="200" w:lineRule="exact"/>
      </w:pPr>
    </w:p>
    <w:p w:rsidR="00165946" w:rsidRDefault="007F6926">
      <w:pPr>
        <w:spacing w:line="855" w:lineRule="auto"/>
        <w:ind w:left="106" w:right="630"/>
        <w:rPr>
          <w:rFonts w:ascii="Arial" w:eastAsia="Arial" w:hAnsi="Arial" w:cs="Arial"/>
          <w:w w:val="101"/>
          <w:sz w:val="13"/>
          <w:szCs w:val="13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77184" behindDoc="1" locked="0" layoutInCell="1" allowOverlap="1">
            <wp:simplePos x="0" y="0"/>
            <wp:positionH relativeFrom="column">
              <wp:posOffset>2175246</wp:posOffset>
            </wp:positionH>
            <wp:positionV relativeFrom="paragraph">
              <wp:posOffset>122745</wp:posOffset>
            </wp:positionV>
            <wp:extent cx="1799590" cy="179959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ceived_399983070869510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448F" w:rsidRPr="00165946">
        <w:rPr>
          <w:rFonts w:ascii="Arial" w:eastAsia="Arial" w:hAnsi="Arial" w:cs="Arial"/>
          <w:b/>
          <w:noProof/>
          <w:w w:val="103"/>
          <w:sz w:val="16"/>
          <w:szCs w:val="16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1824" behindDoc="1" locked="0" layoutInCell="1" allowOverlap="1" wp14:anchorId="4918EF8B" wp14:editId="5CAA7DBD">
                <wp:simplePos x="0" y="0"/>
                <wp:positionH relativeFrom="margin">
                  <wp:align>left</wp:align>
                </wp:positionH>
                <wp:positionV relativeFrom="paragraph">
                  <wp:posOffset>92521</wp:posOffset>
                </wp:positionV>
                <wp:extent cx="1675765" cy="23558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5765" cy="235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946" w:rsidRDefault="00165946">
                            <w:r>
                              <w:t>2019-005</w:t>
                            </w:r>
                            <w:r w:rsidR="00891A01">
                              <w:t>44</w:t>
                            </w:r>
                            <w:r>
                              <w:t>-SR-0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8EF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7.3pt;width:131.95pt;height:18.55pt;z-index:-2516546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" filled="f" stroked="f">
                <v:textbox>
                  <w:txbxContent>
                    <w:p w:rsidR="00165946" w:rsidRDefault="00165946">
                      <w:r>
                        <w:t>2019-005</w:t>
                      </w:r>
                      <w:r w:rsidR="00891A01">
                        <w:t>44</w:t>
                      </w:r>
                      <w:r>
                        <w:t>-SR-0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3766">
        <w:rPr>
          <w:rFonts w:ascii="Arial" w:eastAsia="Arial" w:hAnsi="Arial" w:cs="Arial"/>
          <w:w w:val="101"/>
          <w:sz w:val="13"/>
          <w:szCs w:val="13"/>
        </w:rPr>
        <w:t>STUDENT</w:t>
      </w:r>
      <w:r w:rsidR="00D23766">
        <w:rPr>
          <w:rFonts w:ascii="Arial" w:eastAsia="Arial" w:hAnsi="Arial" w:cs="Arial"/>
          <w:sz w:val="13"/>
          <w:szCs w:val="13"/>
        </w:rPr>
        <w:t xml:space="preserve"> </w:t>
      </w:r>
      <w:r w:rsidR="00D23766">
        <w:rPr>
          <w:rFonts w:ascii="Arial" w:eastAsia="Arial" w:hAnsi="Arial" w:cs="Arial"/>
          <w:w w:val="101"/>
          <w:sz w:val="13"/>
          <w:szCs w:val="13"/>
        </w:rPr>
        <w:t>NUMBER:</w:t>
      </w:r>
      <w:r w:rsidR="00D23766">
        <w:rPr>
          <w:rFonts w:ascii="Arial" w:eastAsia="Arial" w:hAnsi="Arial" w:cs="Arial"/>
          <w:sz w:val="13"/>
          <w:szCs w:val="13"/>
        </w:rPr>
        <w:t xml:space="preserve">                                                                                     </w:t>
      </w:r>
      <w:r w:rsidR="00D23766">
        <w:rPr>
          <w:rFonts w:ascii="Arial" w:eastAsia="Arial" w:hAnsi="Arial" w:cs="Arial"/>
          <w:w w:val="101"/>
          <w:sz w:val="13"/>
          <w:szCs w:val="13"/>
        </w:rPr>
        <w:t>2X2</w:t>
      </w:r>
      <w:r w:rsidR="00D23766">
        <w:rPr>
          <w:rFonts w:ascii="Arial" w:eastAsia="Arial" w:hAnsi="Arial" w:cs="Arial"/>
          <w:sz w:val="13"/>
          <w:szCs w:val="13"/>
        </w:rPr>
        <w:t xml:space="preserve"> </w:t>
      </w:r>
      <w:r w:rsidR="00D23766">
        <w:rPr>
          <w:rFonts w:ascii="Arial" w:eastAsia="Arial" w:hAnsi="Arial" w:cs="Arial"/>
          <w:w w:val="101"/>
          <w:sz w:val="13"/>
          <w:szCs w:val="13"/>
        </w:rPr>
        <w:t>PHOTO</w:t>
      </w:r>
      <w:r w:rsidR="00D23766">
        <w:rPr>
          <w:rFonts w:ascii="Arial" w:eastAsia="Arial" w:hAnsi="Arial" w:cs="Arial"/>
          <w:sz w:val="13"/>
          <w:szCs w:val="13"/>
        </w:rPr>
        <w:t xml:space="preserve">                                                                          </w:t>
      </w:r>
      <w:r w:rsidR="00D23766">
        <w:rPr>
          <w:rFonts w:ascii="Arial" w:eastAsia="Arial" w:hAnsi="Arial" w:cs="Arial"/>
          <w:w w:val="101"/>
          <w:sz w:val="13"/>
          <w:szCs w:val="13"/>
        </w:rPr>
        <w:t xml:space="preserve">SIGNATURE </w:t>
      </w:r>
      <w:bookmarkStart w:id="0" w:name="_GoBack"/>
      <w:bookmarkEnd w:id="0"/>
    </w:p>
    <w:p w:rsidR="00FE4D38" w:rsidRDefault="00D93E73">
      <w:pPr>
        <w:spacing w:line="855" w:lineRule="auto"/>
        <w:ind w:left="106" w:right="630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noProof/>
          <w:sz w:val="13"/>
          <w:szCs w:val="13"/>
          <w:lang w:val="en-PH" w:eastAsia="en-PH"/>
        </w:rPr>
        <w:drawing>
          <wp:anchor distT="0" distB="0" distL="114300" distR="114300" simplePos="0" relativeHeight="251678208" behindDoc="1" locked="0" layoutInCell="1" allowOverlap="1">
            <wp:simplePos x="0" y="0"/>
            <wp:positionH relativeFrom="margin">
              <wp:posOffset>4302646</wp:posOffset>
            </wp:positionH>
            <wp:positionV relativeFrom="paragraph">
              <wp:posOffset>39038</wp:posOffset>
            </wp:positionV>
            <wp:extent cx="1800939" cy="1337310"/>
            <wp:effectExtent l="0" t="0" r="889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DS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113" cy="1345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5946" w:rsidRPr="00165946">
        <w:rPr>
          <w:rFonts w:ascii="Arial" w:eastAsia="Arial" w:hAnsi="Arial" w:cs="Arial"/>
          <w:b/>
          <w:noProof/>
          <w:w w:val="103"/>
          <w:sz w:val="16"/>
          <w:szCs w:val="16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070A7C87" wp14:editId="3857EB29">
                <wp:simplePos x="0" y="0"/>
                <wp:positionH relativeFrom="margin">
                  <wp:align>left</wp:align>
                </wp:positionH>
                <wp:positionV relativeFrom="paragraph">
                  <wp:posOffset>102870</wp:posOffset>
                </wp:positionV>
                <wp:extent cx="1676400" cy="2286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946" w:rsidRPr="00165946" w:rsidRDefault="00891A01" w:rsidP="00165946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PORLARES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A7C87" id="_x0000_s1027" type="#_x0000_t202" style="position:absolute;left:0;text-align:left;margin-left:0;margin-top:8.1pt;width:132pt;height:18pt;z-index:2516638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" filled="f" stroked="f">
                <v:textbox>
                  <w:txbxContent>
                    <w:p w:rsidR="00165946" w:rsidRPr="00165946" w:rsidRDefault="00891A01" w:rsidP="00165946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PORLARES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3766">
        <w:rPr>
          <w:rFonts w:ascii="Arial" w:eastAsia="Arial" w:hAnsi="Arial" w:cs="Arial"/>
          <w:w w:val="101"/>
          <w:sz w:val="13"/>
          <w:szCs w:val="13"/>
        </w:rPr>
        <w:t>LAST</w:t>
      </w:r>
      <w:r w:rsidR="00D23766">
        <w:rPr>
          <w:rFonts w:ascii="Arial" w:eastAsia="Arial" w:hAnsi="Arial" w:cs="Arial"/>
          <w:sz w:val="13"/>
          <w:szCs w:val="13"/>
        </w:rPr>
        <w:t xml:space="preserve"> </w:t>
      </w:r>
      <w:r w:rsidR="00891A01">
        <w:rPr>
          <w:rFonts w:ascii="Arial" w:eastAsia="Arial" w:hAnsi="Arial" w:cs="Arial"/>
          <w:w w:val="101"/>
          <w:sz w:val="13"/>
          <w:szCs w:val="13"/>
        </w:rPr>
        <w:t>NAME:</w:t>
      </w:r>
    </w:p>
    <w:p w:rsidR="00FE4D38" w:rsidRDefault="00D23766">
      <w:pPr>
        <w:spacing w:before="11" w:line="855" w:lineRule="auto"/>
        <w:ind w:left="106" w:right="8199"/>
        <w:rPr>
          <w:rFonts w:ascii="Arial" w:eastAsia="Arial" w:hAnsi="Arial" w:cs="Arial"/>
          <w:sz w:val="13"/>
          <w:szCs w:val="13"/>
        </w:rPr>
      </w:pPr>
      <w:r w:rsidRPr="00165946">
        <w:rPr>
          <w:rFonts w:ascii="Arial" w:eastAsia="Arial" w:hAnsi="Arial" w:cs="Arial"/>
          <w:b/>
          <w:noProof/>
          <w:w w:val="103"/>
          <w:sz w:val="16"/>
          <w:szCs w:val="16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3ED0F9F6" wp14:editId="72121C8B">
                <wp:simplePos x="0" y="0"/>
                <wp:positionH relativeFrom="column">
                  <wp:posOffset>-6350</wp:posOffset>
                </wp:positionH>
                <wp:positionV relativeFrom="paragraph">
                  <wp:posOffset>421640</wp:posOffset>
                </wp:positionV>
                <wp:extent cx="1676400" cy="21907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946" w:rsidRPr="00165946" w:rsidRDefault="00891A01" w:rsidP="00165946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SANCHEZ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0F9F6" id="_x0000_s1028" type="#_x0000_t202" style="position:absolute;left:0;text-align:left;margin-left:-.5pt;margin-top:33.2pt;width:132pt;height:17.25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" filled="f" stroked="f">
                <v:textbox>
                  <w:txbxContent>
                    <w:p w:rsidR="00165946" w:rsidRPr="00165946" w:rsidRDefault="00891A01" w:rsidP="00165946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SANCHEZ</w:t>
                      </w:r>
                    </w:p>
                  </w:txbxContent>
                </v:textbox>
              </v:shape>
            </w:pict>
          </mc:Fallback>
        </mc:AlternateContent>
      </w:r>
      <w:r w:rsidR="00165946" w:rsidRPr="00165946">
        <w:rPr>
          <w:rFonts w:ascii="Arial" w:eastAsia="Arial" w:hAnsi="Arial" w:cs="Arial"/>
          <w:b/>
          <w:noProof/>
          <w:w w:val="103"/>
          <w:sz w:val="16"/>
          <w:szCs w:val="16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6A6DA8C" wp14:editId="7A1B33E0">
                <wp:simplePos x="0" y="0"/>
                <wp:positionH relativeFrom="margin">
                  <wp:posOffset>0</wp:posOffset>
                </wp:positionH>
                <wp:positionV relativeFrom="paragraph">
                  <wp:posOffset>60325</wp:posOffset>
                </wp:positionV>
                <wp:extent cx="1676400" cy="2286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946" w:rsidRPr="00165946" w:rsidRDefault="00891A01" w:rsidP="00165946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AARON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6DA8C" id="_x0000_s1029" type="#_x0000_t202" style="position:absolute;left:0;text-align:left;margin-left:0;margin-top:4.75pt;width:132pt;height:18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" filled="f" stroked="f">
                <v:textbox>
                  <w:txbxContent>
                    <w:p w:rsidR="00165946" w:rsidRPr="00165946" w:rsidRDefault="00891A01" w:rsidP="00165946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AARON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5946" w:rsidRPr="00165946">
        <w:rPr>
          <w:rFonts w:ascii="Arial" w:eastAsia="Arial" w:hAnsi="Arial" w:cs="Arial"/>
          <w:b/>
          <w:noProof/>
          <w:w w:val="103"/>
          <w:sz w:val="16"/>
          <w:szCs w:val="16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284C19B5" wp14:editId="0A830335">
                <wp:simplePos x="0" y="0"/>
                <wp:positionH relativeFrom="column">
                  <wp:posOffset>39370</wp:posOffset>
                </wp:positionH>
                <wp:positionV relativeFrom="paragraph">
                  <wp:posOffset>753745</wp:posOffset>
                </wp:positionV>
                <wp:extent cx="1676400" cy="2286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946" w:rsidRPr="00165946" w:rsidRDefault="00165946" w:rsidP="00165946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BSIT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C19B5" id="_x0000_s1030" type="#_x0000_t202" style="position:absolute;left:0;text-align:left;margin-left:3.1pt;margin-top:59.35pt;width:132pt;height:18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" filled="f" stroked="f">
                <v:textbox>
                  <w:txbxContent>
                    <w:p w:rsidR="00165946" w:rsidRPr="00165946" w:rsidRDefault="00165946" w:rsidP="00165946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BSIT</w:t>
                      </w:r>
                    </w:p>
                  </w:txbxContent>
                </v:textbox>
              </v:shape>
            </w:pict>
          </mc:Fallback>
        </mc:AlternateContent>
      </w:r>
      <w:r w:rsidR="00165946" w:rsidRPr="00165946">
        <w:rPr>
          <w:rFonts w:ascii="Arial" w:eastAsia="Arial" w:hAnsi="Arial" w:cs="Arial"/>
          <w:b/>
          <w:noProof/>
          <w:w w:val="103"/>
          <w:sz w:val="16"/>
          <w:szCs w:val="16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17B550EF" wp14:editId="21EE9C52">
                <wp:simplePos x="0" y="0"/>
                <wp:positionH relativeFrom="column">
                  <wp:posOffset>22225</wp:posOffset>
                </wp:positionH>
                <wp:positionV relativeFrom="paragraph">
                  <wp:posOffset>1079500</wp:posOffset>
                </wp:positionV>
                <wp:extent cx="1676400" cy="2286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946" w:rsidRPr="00165946" w:rsidRDefault="00165946" w:rsidP="00165946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2001-0</w:t>
                            </w:r>
                            <w:r w:rsidR="00891A01">
                              <w:rPr>
                                <w:lang w:val="en-PH"/>
                              </w:rPr>
                              <w:t>4</w:t>
                            </w:r>
                            <w:r>
                              <w:rPr>
                                <w:lang w:val="en-PH"/>
                              </w:rPr>
                              <w:t>-</w:t>
                            </w:r>
                            <w:r w:rsidR="00891A01">
                              <w:rPr>
                                <w:lang w:val="en-PH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550EF" id="_x0000_s1031" type="#_x0000_t202" style="position:absolute;left:0;text-align:left;margin-left:1.75pt;margin-top:85pt;width:132pt;height:18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" filled="f" stroked="f">
                <v:textbox>
                  <w:txbxContent>
                    <w:p w:rsidR="00165946" w:rsidRPr="00165946" w:rsidRDefault="00165946" w:rsidP="00165946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2001-0</w:t>
                      </w:r>
                      <w:r w:rsidR="00891A01">
                        <w:rPr>
                          <w:lang w:val="en-PH"/>
                        </w:rPr>
                        <w:t>4</w:t>
                      </w:r>
                      <w:r>
                        <w:rPr>
                          <w:lang w:val="en-PH"/>
                        </w:rPr>
                        <w:t>-</w:t>
                      </w:r>
                      <w:r w:rsidR="00891A01">
                        <w:rPr>
                          <w:lang w:val="en-PH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w w:val="101"/>
          <w:sz w:val="13"/>
          <w:szCs w:val="13"/>
        </w:rPr>
        <w:t>FIRST</w:t>
      </w:r>
      <w:r>
        <w:rPr>
          <w:rFonts w:ascii="Arial" w:eastAsia="Arial" w:hAnsi="Arial" w:cs="Arial"/>
          <w:sz w:val="13"/>
          <w:szCs w:val="13"/>
        </w:rPr>
        <w:t xml:space="preserve"> </w:t>
      </w:r>
      <w:r>
        <w:rPr>
          <w:rFonts w:ascii="Arial" w:eastAsia="Arial" w:hAnsi="Arial" w:cs="Arial"/>
          <w:w w:val="101"/>
          <w:sz w:val="13"/>
          <w:szCs w:val="13"/>
        </w:rPr>
        <w:t>NAME: MIDDLE</w:t>
      </w:r>
      <w:r>
        <w:rPr>
          <w:rFonts w:ascii="Arial" w:eastAsia="Arial" w:hAnsi="Arial" w:cs="Arial"/>
          <w:sz w:val="13"/>
          <w:szCs w:val="13"/>
        </w:rPr>
        <w:t xml:space="preserve"> </w:t>
      </w:r>
      <w:r>
        <w:rPr>
          <w:rFonts w:ascii="Arial" w:eastAsia="Arial" w:hAnsi="Arial" w:cs="Arial"/>
          <w:w w:val="101"/>
          <w:sz w:val="13"/>
          <w:szCs w:val="13"/>
        </w:rPr>
        <w:t xml:space="preserve">NAME: </w:t>
      </w:r>
      <w:proofErr w:type="gramStart"/>
      <w:r>
        <w:rPr>
          <w:rFonts w:ascii="Arial" w:eastAsia="Arial" w:hAnsi="Arial" w:cs="Arial"/>
          <w:w w:val="101"/>
          <w:sz w:val="13"/>
          <w:szCs w:val="13"/>
        </w:rPr>
        <w:t>COURSE:</w:t>
      </w:r>
      <w:proofErr w:type="gramEnd"/>
      <w:r>
        <w:rPr>
          <w:rFonts w:ascii="Arial" w:eastAsia="Arial" w:hAnsi="Arial" w:cs="Arial"/>
          <w:w w:val="101"/>
          <w:sz w:val="13"/>
          <w:szCs w:val="13"/>
        </w:rPr>
        <w:t xml:space="preserve"> BIRTHDAY:</w:t>
      </w:r>
    </w:p>
    <w:p w:rsidR="00FE4D38" w:rsidRDefault="00165946">
      <w:pPr>
        <w:spacing w:before="11"/>
        <w:ind w:left="106"/>
        <w:rPr>
          <w:rFonts w:ascii="Arial" w:eastAsia="Arial" w:hAnsi="Arial" w:cs="Arial"/>
          <w:sz w:val="13"/>
          <w:szCs w:val="13"/>
        </w:rPr>
      </w:pPr>
      <w:r w:rsidRPr="00165946">
        <w:rPr>
          <w:rFonts w:ascii="Arial" w:eastAsia="Arial" w:hAnsi="Arial" w:cs="Arial"/>
          <w:b/>
          <w:noProof/>
          <w:w w:val="103"/>
          <w:sz w:val="16"/>
          <w:szCs w:val="16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29A3DE62" wp14:editId="0E971B5D">
                <wp:simplePos x="0" y="0"/>
                <wp:positionH relativeFrom="column">
                  <wp:posOffset>60325</wp:posOffset>
                </wp:positionH>
                <wp:positionV relativeFrom="paragraph">
                  <wp:posOffset>52705</wp:posOffset>
                </wp:positionV>
                <wp:extent cx="6076950" cy="23812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946" w:rsidRPr="00165946" w:rsidRDefault="00891A01" w:rsidP="00165946">
                            <w:pPr>
                              <w:rPr>
                                <w:sz w:val="16"/>
                                <w:lang w:val="en-PH"/>
                              </w:rPr>
                            </w:pPr>
                            <w:r>
                              <w:rPr>
                                <w:sz w:val="16"/>
                                <w:lang w:val="en-PH"/>
                              </w:rPr>
                              <w:t>BLK 189 LT 11 PH2 MABUHAY CITY MAMATID, CABUYAO CITY, LAGUNA</w:t>
                            </w:r>
                            <w:r w:rsidRPr="00165946">
                              <w:rPr>
                                <w:sz w:val="16"/>
                                <w:lang w:val="en-PH"/>
                              </w:rPr>
                              <w:t>||</w:t>
                            </w:r>
                            <w:r>
                              <w:rPr>
                                <w:sz w:val="16"/>
                                <w:lang w:val="en-PH"/>
                              </w:rPr>
                              <w:t>JOSEFINA S. PORLARES</w:t>
                            </w:r>
                            <w:r w:rsidRPr="00165946">
                              <w:rPr>
                                <w:sz w:val="16"/>
                                <w:lang w:val="en-PH"/>
                              </w:rPr>
                              <w:t>||09</w:t>
                            </w:r>
                            <w:r w:rsidR="0077448F">
                              <w:rPr>
                                <w:sz w:val="16"/>
                                <w:lang w:val="en-PH"/>
                              </w:rPr>
                              <w:t>157429509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3DE62" id="_x0000_s1032" type="#_x0000_t202" style="position:absolute;left:0;text-align:left;margin-left:4.75pt;margin-top:4.15pt;width:478.5pt;height:18.75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" filled="f" stroked="f">
                <v:textbox>
                  <w:txbxContent>
                    <w:p w:rsidR="00165946" w:rsidRPr="00165946" w:rsidRDefault="00891A01" w:rsidP="00165946">
                      <w:pPr>
                        <w:rPr>
                          <w:sz w:val="16"/>
                          <w:lang w:val="en-PH"/>
                        </w:rPr>
                      </w:pPr>
                      <w:r>
                        <w:rPr>
                          <w:sz w:val="16"/>
                          <w:lang w:val="en-PH"/>
                        </w:rPr>
                        <w:t>BLK 189 LT 11 PH2 MABUHAY CITY MAMATID, CABUYAO CITY, LAGUNA</w:t>
                      </w:r>
                      <w:r w:rsidRPr="00165946">
                        <w:rPr>
                          <w:sz w:val="16"/>
                          <w:lang w:val="en-PH"/>
                        </w:rPr>
                        <w:t>||</w:t>
                      </w:r>
                      <w:r>
                        <w:rPr>
                          <w:sz w:val="16"/>
                          <w:lang w:val="en-PH"/>
                        </w:rPr>
                        <w:t>JOSEFINA S. PORLARES</w:t>
                      </w:r>
                      <w:r w:rsidRPr="00165946">
                        <w:rPr>
                          <w:sz w:val="16"/>
                          <w:lang w:val="en-PH"/>
                        </w:rPr>
                        <w:t>||09</w:t>
                      </w:r>
                      <w:r w:rsidR="0077448F">
                        <w:rPr>
                          <w:sz w:val="16"/>
                          <w:lang w:val="en-PH"/>
                        </w:rPr>
                        <w:t>157429509</w:t>
                      </w:r>
                    </w:p>
                  </w:txbxContent>
                </v:textbox>
              </v:shape>
            </w:pict>
          </mc:Fallback>
        </mc:AlternateContent>
      </w:r>
      <w:r w:rsidR="00D23766">
        <w:rPr>
          <w:rFonts w:ascii="Arial" w:eastAsia="Arial" w:hAnsi="Arial" w:cs="Arial"/>
          <w:w w:val="101"/>
          <w:sz w:val="13"/>
          <w:szCs w:val="13"/>
        </w:rPr>
        <w:t>ADDRESS</w:t>
      </w:r>
      <w:r w:rsidR="00D23766">
        <w:rPr>
          <w:rFonts w:ascii="Arial" w:eastAsia="Arial" w:hAnsi="Arial" w:cs="Arial"/>
          <w:sz w:val="13"/>
          <w:szCs w:val="13"/>
        </w:rPr>
        <w:t xml:space="preserve"> </w:t>
      </w:r>
      <w:r w:rsidR="00D23766">
        <w:rPr>
          <w:rFonts w:ascii="Arial" w:eastAsia="Arial" w:hAnsi="Arial" w:cs="Arial"/>
          <w:w w:val="101"/>
          <w:sz w:val="13"/>
          <w:szCs w:val="13"/>
        </w:rPr>
        <w:t>||</w:t>
      </w:r>
      <w:r w:rsidR="00D23766">
        <w:rPr>
          <w:rFonts w:ascii="Arial" w:eastAsia="Arial" w:hAnsi="Arial" w:cs="Arial"/>
          <w:sz w:val="13"/>
          <w:szCs w:val="13"/>
        </w:rPr>
        <w:t xml:space="preserve"> </w:t>
      </w:r>
      <w:r w:rsidR="00D23766">
        <w:rPr>
          <w:rFonts w:ascii="Arial" w:eastAsia="Arial" w:hAnsi="Arial" w:cs="Arial"/>
          <w:w w:val="101"/>
          <w:sz w:val="13"/>
          <w:szCs w:val="13"/>
        </w:rPr>
        <w:t>CONTACT</w:t>
      </w:r>
      <w:r w:rsidR="00D23766">
        <w:rPr>
          <w:rFonts w:ascii="Arial" w:eastAsia="Arial" w:hAnsi="Arial" w:cs="Arial"/>
          <w:sz w:val="13"/>
          <w:szCs w:val="13"/>
        </w:rPr>
        <w:t xml:space="preserve"> </w:t>
      </w:r>
      <w:r w:rsidR="00D23766">
        <w:rPr>
          <w:rFonts w:ascii="Arial" w:eastAsia="Arial" w:hAnsi="Arial" w:cs="Arial"/>
          <w:w w:val="101"/>
          <w:sz w:val="13"/>
          <w:szCs w:val="13"/>
        </w:rPr>
        <w:t>PERSON</w:t>
      </w:r>
      <w:r w:rsidR="00D23766">
        <w:rPr>
          <w:rFonts w:ascii="Arial" w:eastAsia="Arial" w:hAnsi="Arial" w:cs="Arial"/>
          <w:sz w:val="13"/>
          <w:szCs w:val="13"/>
        </w:rPr>
        <w:t xml:space="preserve"> </w:t>
      </w:r>
      <w:r w:rsidR="00D23766">
        <w:rPr>
          <w:rFonts w:ascii="Arial" w:eastAsia="Arial" w:hAnsi="Arial" w:cs="Arial"/>
          <w:w w:val="101"/>
          <w:sz w:val="13"/>
          <w:szCs w:val="13"/>
        </w:rPr>
        <w:t>||</w:t>
      </w:r>
      <w:r w:rsidR="00D23766">
        <w:rPr>
          <w:rFonts w:ascii="Arial" w:eastAsia="Arial" w:hAnsi="Arial" w:cs="Arial"/>
          <w:sz w:val="13"/>
          <w:szCs w:val="13"/>
        </w:rPr>
        <w:t xml:space="preserve"> </w:t>
      </w:r>
      <w:r w:rsidR="00D23766">
        <w:rPr>
          <w:rFonts w:ascii="Arial" w:eastAsia="Arial" w:hAnsi="Arial" w:cs="Arial"/>
          <w:w w:val="101"/>
          <w:sz w:val="13"/>
          <w:szCs w:val="13"/>
        </w:rPr>
        <w:t>CONTACT</w:t>
      </w:r>
      <w:r w:rsidR="00D23766">
        <w:rPr>
          <w:rFonts w:ascii="Arial" w:eastAsia="Arial" w:hAnsi="Arial" w:cs="Arial"/>
          <w:sz w:val="13"/>
          <w:szCs w:val="13"/>
        </w:rPr>
        <w:t xml:space="preserve"> </w:t>
      </w:r>
      <w:r w:rsidR="00D23766">
        <w:rPr>
          <w:rFonts w:ascii="Arial" w:eastAsia="Arial" w:hAnsi="Arial" w:cs="Arial"/>
          <w:w w:val="101"/>
          <w:sz w:val="13"/>
          <w:szCs w:val="13"/>
        </w:rPr>
        <w:t>NUMBER</w:t>
      </w:r>
    </w:p>
    <w:p w:rsidR="00FE4D38" w:rsidRDefault="00FE4D38">
      <w:pPr>
        <w:spacing w:before="10" w:line="180" w:lineRule="exact"/>
        <w:rPr>
          <w:sz w:val="19"/>
          <w:szCs w:val="19"/>
        </w:rPr>
      </w:pPr>
    </w:p>
    <w:p w:rsidR="00FE4D38" w:rsidRDefault="00FE4D38">
      <w:pPr>
        <w:spacing w:line="200" w:lineRule="exact"/>
      </w:pPr>
    </w:p>
    <w:p w:rsidR="00FE4D38" w:rsidRDefault="00D23766">
      <w:pPr>
        <w:ind w:left="10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103"/>
          <w:sz w:val="16"/>
          <w:szCs w:val="16"/>
        </w:rPr>
        <w:t>complete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w w:val="103"/>
          <w:sz w:val="16"/>
          <w:szCs w:val="16"/>
        </w:rPr>
        <w:t>your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w w:val="103"/>
          <w:sz w:val="16"/>
          <w:szCs w:val="16"/>
        </w:rPr>
        <w:t>application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w w:val="103"/>
          <w:sz w:val="16"/>
          <w:szCs w:val="16"/>
        </w:rPr>
        <w:t>by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w w:val="103"/>
          <w:sz w:val="16"/>
          <w:szCs w:val="16"/>
        </w:rPr>
        <w:t>uploading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w w:val="103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w w:val="103"/>
          <w:sz w:val="16"/>
          <w:szCs w:val="16"/>
        </w:rPr>
        <w:t>clear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w w:val="103"/>
          <w:sz w:val="16"/>
          <w:szCs w:val="16"/>
        </w:rPr>
        <w:t>scanned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w w:val="103"/>
          <w:sz w:val="16"/>
          <w:szCs w:val="16"/>
        </w:rPr>
        <w:t>copy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w w:val="103"/>
          <w:sz w:val="16"/>
          <w:szCs w:val="16"/>
        </w:rPr>
        <w:t>of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w w:val="103"/>
          <w:sz w:val="16"/>
          <w:szCs w:val="16"/>
        </w:rPr>
        <w:t>this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w w:val="103"/>
          <w:sz w:val="16"/>
          <w:szCs w:val="16"/>
        </w:rPr>
        <w:t>form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w w:val="103"/>
          <w:sz w:val="16"/>
          <w:szCs w:val="16"/>
        </w:rPr>
        <w:t>at</w:t>
      </w:r>
      <w:r>
        <w:rPr>
          <w:rFonts w:ascii="Arial" w:eastAsia="Arial" w:hAnsi="Arial" w:cs="Arial"/>
          <w:sz w:val="16"/>
          <w:szCs w:val="16"/>
        </w:rPr>
        <w:t xml:space="preserve"> </w:t>
      </w:r>
      <w:hyperlink r:id="rId7">
        <w:r>
          <w:rPr>
            <w:rFonts w:ascii="Arial" w:eastAsia="Arial" w:hAnsi="Arial" w:cs="Arial"/>
            <w:w w:val="103"/>
            <w:sz w:val="16"/>
            <w:szCs w:val="16"/>
          </w:rPr>
          <w:t>http://bit.ly/pupsrc101idapplication</w:t>
        </w:r>
      </w:hyperlink>
    </w:p>
    <w:p w:rsidR="00FE4D38" w:rsidRDefault="00FE4D38">
      <w:pPr>
        <w:spacing w:line="200" w:lineRule="exact"/>
      </w:pPr>
    </w:p>
    <w:p w:rsidR="00FE4D38" w:rsidRDefault="00FE4D38">
      <w:pPr>
        <w:spacing w:line="200" w:lineRule="exact"/>
      </w:pPr>
    </w:p>
    <w:p w:rsidR="00FE4D38" w:rsidRDefault="00FE4D38">
      <w:pPr>
        <w:spacing w:before="15" w:line="200" w:lineRule="exact"/>
      </w:pPr>
    </w:p>
    <w:p w:rsidR="00FE4D38" w:rsidRDefault="00FE4D38">
      <w:pPr>
        <w:ind w:left="106"/>
        <w:rPr>
          <w:rFonts w:ascii="Arial" w:eastAsia="Arial" w:hAnsi="Arial" w:cs="Arial"/>
          <w:sz w:val="16"/>
          <w:szCs w:val="16"/>
        </w:rPr>
      </w:pPr>
    </w:p>
    <w:sectPr w:rsidR="00FE4D38">
      <w:type w:val="continuous"/>
      <w:pgSz w:w="11900" w:h="16840"/>
      <w:pgMar w:top="1040" w:right="168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D7899"/>
    <w:multiLevelType w:val="multilevel"/>
    <w:tmpl w:val="971EE60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D38"/>
    <w:rsid w:val="00165946"/>
    <w:rsid w:val="006C58E3"/>
    <w:rsid w:val="0077448F"/>
    <w:rsid w:val="007F6926"/>
    <w:rsid w:val="00891A01"/>
    <w:rsid w:val="00D23766"/>
    <w:rsid w:val="00D93E73"/>
    <w:rsid w:val="00FE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  <w14:docId w14:val="55B88794"/>
  <w15:docId w15:val="{50851372-5CF5-4481-9BC5-B0662652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it.ly/pupsrc101idappl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Romeo Bardillon</cp:lastModifiedBy>
  <cp:revision>4</cp:revision>
  <dcterms:created xsi:type="dcterms:W3CDTF">2019-07-09T14:35:00Z</dcterms:created>
  <dcterms:modified xsi:type="dcterms:W3CDTF">2019-07-30T15:17:00Z</dcterms:modified>
</cp:coreProperties>
</file>